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24BDC" w14:textId="6B8A1D67" w:rsidR="00671358" w:rsidRDefault="00406CCE" w:rsidP="00663A15">
      <w:pPr>
        <w:rPr>
          <w:rFonts w:ascii="Arial Black" w:hAnsi="Arial Black"/>
          <w:b/>
          <w:bCs/>
          <w:color w:val="262626" w:themeColor="text1" w:themeTint="D9"/>
          <w:sz w:val="48"/>
          <w:szCs w:val="48"/>
        </w:rPr>
      </w:pPr>
      <w:r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</w:t>
      </w:r>
      <w:r w:rsid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                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MODULE 1 </w:t>
      </w:r>
    </w:p>
    <w:p w14:paraId="0F67F4DD" w14:textId="53FCB899" w:rsidR="00663A15" w:rsidRPr="00671358" w:rsidRDefault="00671358" w:rsidP="00671358">
      <w:pPr>
        <w:jc w:val="center"/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</w:pPr>
      <w:r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[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EFFECTIVE</w:t>
      </w:r>
      <w:r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</w:rPr>
        <w:t>COMMUNICATION]</w:t>
      </w:r>
      <w:r w:rsidR="00406CCE" w:rsidRPr="00671358">
        <w:rPr>
          <w:rFonts w:ascii="Arial Black" w:hAnsi="Arial Black"/>
          <w:b/>
          <w:bCs/>
          <w:color w:val="262626" w:themeColor="text1" w:themeTint="D9"/>
          <w:sz w:val="48"/>
          <w:szCs w:val="48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(EMAIL WRITING ON ANY 5 OUT</w:t>
      </w:r>
      <w:r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OF 10</w:t>
      </w:r>
      <w:r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 xml:space="preserve"> </w:t>
      </w:r>
      <w:r w:rsidR="00663A15" w:rsidRPr="00671358">
        <w:rPr>
          <w:rFonts w:ascii="Arial Black" w:hAnsi="Arial Black"/>
          <w:b/>
          <w:bCs/>
          <w:color w:val="262626" w:themeColor="text1" w:themeTint="D9"/>
          <w:sz w:val="32"/>
          <w:szCs w:val="32"/>
          <w:lang w:val="en-IN"/>
        </w:rPr>
        <w:t>SCENARIOS)</w:t>
      </w:r>
    </w:p>
    <w:p w14:paraId="2A193CB7" w14:textId="77777777" w:rsidR="00663A15" w:rsidRDefault="00663A15">
      <w:pPr>
        <w:rPr>
          <w:sz w:val="52"/>
          <w:szCs w:val="52"/>
        </w:rPr>
      </w:pPr>
    </w:p>
    <w:p w14:paraId="253AF686" w14:textId="79890051" w:rsidR="00663A15" w:rsidRPr="00406CCE" w:rsidRDefault="00406CCE">
      <w:pPr>
        <w:rPr>
          <w:sz w:val="40"/>
          <w:szCs w:val="40"/>
        </w:rPr>
      </w:pPr>
      <w:r w:rsidRPr="0066363C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 w:rsidR="00663A15" w:rsidRPr="0066363C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Thank you Email</w:t>
      </w:r>
      <w:r w:rsidR="00663A15" w:rsidRPr="0066363C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63A15" w:rsidRPr="00663A15">
        <w:rPr>
          <w:sz w:val="52"/>
          <w:szCs w:val="52"/>
        </w:rPr>
        <w:br/>
      </w:r>
      <w:r w:rsidR="00663A15" w:rsidRPr="00406CCE">
        <w:rPr>
          <w:sz w:val="40"/>
          <w:szCs w:val="40"/>
        </w:rPr>
        <w:t xml:space="preserve">From: </w:t>
      </w:r>
      <w:hyperlink r:id="rId9" w:history="1">
        <w:r w:rsidR="0066363C" w:rsidRPr="00167362">
          <w:rPr>
            <w:rStyle w:val="Hyperlink"/>
            <w:sz w:val="40"/>
            <w:szCs w:val="40"/>
          </w:rPr>
          <w:t>shiwaniborana@gmail.com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To: </w:t>
      </w:r>
      <w:hyperlink r:id="rId10" w:history="1">
        <w:r w:rsidR="00663A15" w:rsidRPr="00406CCE">
          <w:rPr>
            <w:rStyle w:val="Hyperlink"/>
            <w:sz w:val="40"/>
            <w:szCs w:val="40"/>
          </w:rPr>
          <w:t>xyz@gmail.com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Subject: Thank You for guidance and support </w:t>
      </w:r>
      <w:r w:rsidR="00663A15" w:rsidRPr="00406CCE">
        <w:rPr>
          <w:sz w:val="40"/>
          <w:szCs w:val="40"/>
        </w:rPr>
        <w:br/>
        <w:t xml:space="preserve">            </w:t>
      </w:r>
      <w:r w:rsidR="00663A15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62103570" w14:textId="77777777" w:rsidR="00663A15" w:rsidRPr="00406CCE" w:rsidRDefault="00663A15">
      <w:pPr>
        <w:rPr>
          <w:sz w:val="40"/>
          <w:szCs w:val="40"/>
        </w:rPr>
      </w:pPr>
    </w:p>
    <w:p w14:paraId="22DF03D3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wanted to take a moment to express my sincere gratitude for (specific reason, e.g. "taking the time to meet with me yesterday" or "your help with the project").</w:t>
      </w:r>
    </w:p>
    <w:p w14:paraId="60A26BF9" w14:textId="77777777" w:rsidR="00663A15" w:rsidRPr="00406CCE" w:rsidRDefault="00663A15">
      <w:pPr>
        <w:rPr>
          <w:sz w:val="40"/>
          <w:szCs w:val="40"/>
        </w:rPr>
      </w:pPr>
    </w:p>
    <w:p w14:paraId="521523BF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Your [advice/support/</w:t>
      </w:r>
      <w:proofErr w:type="spellStart"/>
      <w:r w:rsidRPr="00406CCE">
        <w:rPr>
          <w:sz w:val="40"/>
          <w:szCs w:val="40"/>
        </w:rPr>
        <w:t>guidancel</w:t>
      </w:r>
      <w:proofErr w:type="spellEnd"/>
      <w:r w:rsidRPr="00406CCE">
        <w:rPr>
          <w:sz w:val="40"/>
          <w:szCs w:val="40"/>
        </w:rPr>
        <w:t xml:space="preserve"> was invaluable, and I truly appreciate the effort you put into [specific action).</w:t>
      </w:r>
    </w:p>
    <w:p w14:paraId="10092CA2" w14:textId="77777777" w:rsidR="00663A15" w:rsidRPr="00406CCE" w:rsidRDefault="00663A15">
      <w:pPr>
        <w:rPr>
          <w:sz w:val="40"/>
          <w:szCs w:val="40"/>
        </w:rPr>
      </w:pPr>
    </w:p>
    <w:p w14:paraId="4B01F8F3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Your [input/insight/expertise) have made a significant impact on [specific outcome or project), and I am </w:t>
      </w:r>
      <w:r w:rsidRPr="00406CCE">
        <w:rPr>
          <w:sz w:val="40"/>
          <w:szCs w:val="40"/>
        </w:rPr>
        <w:lastRenderedPageBreak/>
        <w:t>grateful for your contribution. Your willingness to [lend a hand/provide feedback/offered guidance] has not gone unnoticed, and I feel fortunate to have you as [colleague/mentor/friend).</w:t>
      </w:r>
    </w:p>
    <w:p w14:paraId="25B861AA" w14:textId="77777777" w:rsidR="00663A15" w:rsidRPr="00406CCE" w:rsidRDefault="00663A15">
      <w:pPr>
        <w:rPr>
          <w:sz w:val="40"/>
          <w:szCs w:val="40"/>
        </w:rPr>
      </w:pPr>
    </w:p>
    <w:p w14:paraId="2D877300" w14:textId="2A3E97D5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Once again, thank you for your time and consideration. I look forward to [next steps or futur</w:t>
      </w:r>
      <w:r w:rsidR="00406CCE">
        <w:rPr>
          <w:sz w:val="40"/>
          <w:szCs w:val="40"/>
        </w:rPr>
        <w:t>e collaboration).</w:t>
      </w:r>
      <w:r w:rsidR="00406CCE">
        <w:rPr>
          <w:sz w:val="40"/>
          <w:szCs w:val="40"/>
        </w:rPr>
        <w:br/>
      </w:r>
      <w:r w:rsid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4053A257" w14:textId="77777777" w:rsidR="00663A15" w:rsidRDefault="00663A15">
      <w:pPr>
        <w:rPr>
          <w:sz w:val="40"/>
          <w:szCs w:val="40"/>
        </w:rPr>
      </w:pPr>
    </w:p>
    <w:p w14:paraId="6387A730" w14:textId="77777777" w:rsidR="00406CCE" w:rsidRDefault="00406CCE">
      <w:pPr>
        <w:rPr>
          <w:sz w:val="40"/>
          <w:szCs w:val="40"/>
        </w:rPr>
      </w:pPr>
    </w:p>
    <w:p w14:paraId="6625D67E" w14:textId="77777777" w:rsidR="00406CCE" w:rsidRDefault="00406CCE">
      <w:pPr>
        <w:rPr>
          <w:sz w:val="40"/>
          <w:szCs w:val="40"/>
        </w:rPr>
      </w:pPr>
    </w:p>
    <w:p w14:paraId="54A29BDB" w14:textId="77777777" w:rsidR="00406CCE" w:rsidRDefault="00406CCE">
      <w:pPr>
        <w:rPr>
          <w:sz w:val="40"/>
          <w:szCs w:val="40"/>
        </w:rPr>
      </w:pPr>
    </w:p>
    <w:p w14:paraId="7D41F29A" w14:textId="77777777" w:rsidR="00406CCE" w:rsidRDefault="00406CCE">
      <w:pPr>
        <w:rPr>
          <w:sz w:val="40"/>
          <w:szCs w:val="40"/>
        </w:rPr>
      </w:pPr>
    </w:p>
    <w:p w14:paraId="6604FA2D" w14:textId="77777777" w:rsidR="00406CCE" w:rsidRDefault="00406CCE">
      <w:pPr>
        <w:rPr>
          <w:sz w:val="40"/>
          <w:szCs w:val="40"/>
        </w:rPr>
      </w:pPr>
    </w:p>
    <w:p w14:paraId="67FE707B" w14:textId="77777777" w:rsidR="00406CCE" w:rsidRDefault="00406CCE">
      <w:pPr>
        <w:rPr>
          <w:sz w:val="40"/>
          <w:szCs w:val="40"/>
        </w:rPr>
      </w:pPr>
    </w:p>
    <w:p w14:paraId="272DFA3F" w14:textId="77777777" w:rsidR="00406CCE" w:rsidRDefault="00406CCE">
      <w:pPr>
        <w:rPr>
          <w:sz w:val="40"/>
          <w:szCs w:val="40"/>
        </w:rPr>
      </w:pPr>
    </w:p>
    <w:p w14:paraId="29E61B61" w14:textId="77777777" w:rsidR="00406CCE" w:rsidRDefault="00406CCE">
      <w:pPr>
        <w:rPr>
          <w:sz w:val="40"/>
          <w:szCs w:val="40"/>
        </w:rPr>
      </w:pPr>
    </w:p>
    <w:p w14:paraId="7BB51F91" w14:textId="77777777" w:rsidR="00406CCE" w:rsidRDefault="00406CCE">
      <w:pPr>
        <w:rPr>
          <w:sz w:val="40"/>
          <w:szCs w:val="40"/>
        </w:rPr>
      </w:pPr>
    </w:p>
    <w:p w14:paraId="6E88FAE1" w14:textId="77777777" w:rsidR="00406CCE" w:rsidRDefault="00406CCE">
      <w:pPr>
        <w:rPr>
          <w:sz w:val="40"/>
          <w:szCs w:val="40"/>
        </w:rPr>
      </w:pPr>
    </w:p>
    <w:p w14:paraId="180D77A9" w14:textId="77777777" w:rsidR="00406CCE" w:rsidRDefault="00406CCE">
      <w:pPr>
        <w:rPr>
          <w:sz w:val="40"/>
          <w:szCs w:val="40"/>
        </w:rPr>
      </w:pPr>
    </w:p>
    <w:p w14:paraId="57B453DA" w14:textId="77777777" w:rsidR="00406CCE" w:rsidRDefault="00406CCE">
      <w:pPr>
        <w:rPr>
          <w:sz w:val="40"/>
          <w:szCs w:val="40"/>
        </w:rPr>
      </w:pPr>
    </w:p>
    <w:p w14:paraId="3C01BAA5" w14:textId="77777777" w:rsidR="00406CCE" w:rsidRDefault="00406CCE">
      <w:pPr>
        <w:rPr>
          <w:sz w:val="40"/>
          <w:szCs w:val="40"/>
        </w:rPr>
      </w:pPr>
    </w:p>
    <w:p w14:paraId="29622DB9" w14:textId="77777777" w:rsidR="00406CCE" w:rsidRPr="00406CCE" w:rsidRDefault="00406CCE">
      <w:pPr>
        <w:rPr>
          <w:sz w:val="40"/>
          <w:szCs w:val="40"/>
        </w:rPr>
      </w:pPr>
    </w:p>
    <w:p w14:paraId="3680ED9F" w14:textId="27FB9728" w:rsidR="00663A15" w:rsidRPr="00406CCE" w:rsidRDefault="00663A15">
      <w:pPr>
        <w:rPr>
          <w:sz w:val="40"/>
          <w:szCs w:val="40"/>
        </w:rPr>
      </w:pPr>
      <w:r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 w:rsidR="00406CCE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Reminder Email</w:t>
      </w: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406CCE">
        <w:rPr>
          <w:sz w:val="40"/>
          <w:szCs w:val="40"/>
        </w:rPr>
        <w:br/>
        <w:t>From:</w:t>
      </w:r>
      <w:hyperlink r:id="rId11" w:history="1">
        <w:r w:rsidR="00452D91" w:rsidRPr="003B6644">
          <w:rPr>
            <w:rStyle w:val="Hyperlink"/>
            <w:sz w:val="40"/>
            <w:szCs w:val="40"/>
          </w:rPr>
          <w:t xml:space="preserve"> shiwaniborana@gmail.com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To:</w:t>
      </w:r>
      <w:hyperlink r:id="rId12" w:history="1">
        <w:r w:rsidRPr="00406CCE">
          <w:rPr>
            <w:rStyle w:val="Hyperlink"/>
            <w:sz w:val="40"/>
            <w:szCs w:val="40"/>
          </w:rPr>
          <w:t xml:space="preserve"> xyz@gmail.com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Subject: Friendly Reminder About my birthday party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Dear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0B28B752" w14:textId="77777777" w:rsidR="00663A15" w:rsidRPr="00406CCE" w:rsidRDefault="00663A15">
      <w:pPr>
        <w:rPr>
          <w:sz w:val="40"/>
          <w:szCs w:val="40"/>
        </w:rPr>
      </w:pPr>
    </w:p>
    <w:p w14:paraId="340D6E00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wanted to send a friendly reminder about [event/deadline/task] that is approaching on [date]. As we previously discussed, (briefly mention the purpose or objective of the event/deadline/task].</w:t>
      </w:r>
    </w:p>
    <w:p w14:paraId="0241CC19" w14:textId="77777777" w:rsidR="00663A15" w:rsidRPr="00406CCE" w:rsidRDefault="00663A15">
      <w:pPr>
        <w:rPr>
          <w:sz w:val="40"/>
          <w:szCs w:val="40"/>
        </w:rPr>
      </w:pPr>
    </w:p>
    <w:p w14:paraId="313F833F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If you have any questions or concerns, please don't hesitate to reach out to me directly. I'm looking forward to [event/deadline/task] and hope to see you there.</w:t>
      </w:r>
    </w:p>
    <w:p w14:paraId="6C9AC926" w14:textId="77777777" w:rsidR="00663A15" w:rsidRPr="00406CCE" w:rsidRDefault="00663A15">
      <w:pPr>
        <w:rPr>
          <w:sz w:val="40"/>
          <w:szCs w:val="40"/>
        </w:rPr>
      </w:pPr>
    </w:p>
    <w:p w14:paraId="0923AFAB" w14:textId="37766F50" w:rsidR="00663A15" w:rsidRPr="00406CCE" w:rsidRDefault="00406CCE">
      <w:pPr>
        <w:rPr>
          <w:sz w:val="40"/>
          <w:szCs w:val="40"/>
        </w:rPr>
      </w:pPr>
      <w:r>
        <w:rPr>
          <w:sz w:val="40"/>
          <w:szCs w:val="40"/>
        </w:rPr>
        <w:t>Best regards</w:t>
      </w:r>
      <w:r w:rsidR="00663A15"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3916E626" w14:textId="77777777" w:rsidR="00663A15" w:rsidRPr="00406CCE" w:rsidRDefault="00663A15">
      <w:pPr>
        <w:rPr>
          <w:sz w:val="40"/>
          <w:szCs w:val="40"/>
        </w:rPr>
      </w:pPr>
    </w:p>
    <w:p w14:paraId="3E880E08" w14:textId="77777777" w:rsidR="00663A15" w:rsidRPr="00406CCE" w:rsidRDefault="00663A15">
      <w:pPr>
        <w:rPr>
          <w:sz w:val="40"/>
          <w:szCs w:val="40"/>
        </w:rPr>
      </w:pPr>
    </w:p>
    <w:p w14:paraId="048F14AA" w14:textId="77777777" w:rsidR="00406CCE" w:rsidRDefault="00406CCE" w:rsidP="00663A15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14:paraId="00186360" w14:textId="67CBD440" w:rsidR="00663A15" w:rsidRPr="00406CCE" w:rsidRDefault="00406CCE" w:rsidP="00663A15">
      <w:pPr>
        <w:rPr>
          <w:sz w:val="40"/>
          <w:szCs w:val="40"/>
        </w:rPr>
      </w:pPr>
      <w:r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</w:t>
      </w:r>
      <w:r w:rsid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</w:t>
      </w:r>
      <w:r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Email your Boss about a problem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 xml:space="preserve">                      </w:t>
      </w:r>
      <w:r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663A15" w:rsidRPr="001C39DD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(asking for some help)</w:t>
      </w:r>
      <w:r w:rsidR="00663A15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63A15" w:rsidRPr="00406CCE">
        <w:rPr>
          <w:sz w:val="40"/>
          <w:szCs w:val="40"/>
        </w:rPr>
        <w:br/>
        <w:t xml:space="preserve">From: </w:t>
      </w:r>
      <w:hyperlink r:id="rId13" w:history="1">
        <w:r w:rsidR="007B34BA" w:rsidRPr="003B6644">
          <w:rPr>
            <w:rStyle w:val="Hyperlink"/>
            <w:sz w:val="40"/>
            <w:szCs w:val="40"/>
          </w:rPr>
          <w:t>shiwaniborana@gmail.com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To: </w:t>
      </w:r>
      <w:hyperlink r:id="rId14" w:history="1">
        <w:r w:rsidR="007B34BA" w:rsidRPr="003B6644">
          <w:rPr>
            <w:rStyle w:val="Hyperlink"/>
            <w:sz w:val="40"/>
            <w:szCs w:val="40"/>
          </w:rPr>
          <w:t>xyz@gmail.com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Subject: Request for Assistance with [Problem]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42A91465" w14:textId="77777777" w:rsidR="00663A15" w:rsidRPr="00406CCE" w:rsidRDefault="00663A15" w:rsidP="00663A15">
      <w:pPr>
        <w:rPr>
          <w:sz w:val="40"/>
          <w:szCs w:val="40"/>
        </w:rPr>
      </w:pPr>
    </w:p>
    <w:p w14:paraId="6B803B36" w14:textId="77777777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>I hope this email finds you well. I am writing to bring to your attention a problem that I am currently facing in my role as [Position). I am having difficulty with [specific problem or challenge] and I was hoping that you could offer some guidance or assistance.</w:t>
      </w:r>
    </w:p>
    <w:p w14:paraId="316C69E6" w14:textId="77777777" w:rsidR="00663A15" w:rsidRPr="00406CCE" w:rsidRDefault="00663A15" w:rsidP="00663A15">
      <w:pPr>
        <w:rPr>
          <w:sz w:val="40"/>
          <w:szCs w:val="40"/>
        </w:rPr>
      </w:pPr>
    </w:p>
    <w:p w14:paraId="272769F5" w14:textId="77777777" w:rsidR="00663A15" w:rsidRPr="00406CCE" w:rsidRDefault="00663A15" w:rsidP="00663A15">
      <w:pPr>
        <w:rPr>
          <w:sz w:val="40"/>
          <w:szCs w:val="40"/>
        </w:rPr>
      </w:pPr>
    </w:p>
    <w:p w14:paraId="2E18A7D5" w14:textId="77777777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The issue is (briefly describe the problem and its impact on your work or the team). I have tried (list any steps you have taken to address the problem so far), but unfortunately, I have not been able to resolve it on my own. I believe that your input and expertise would be invaluable in helping me to find a solution. I would appreciate the opportunity to if it would be helpful, I </w:t>
      </w:r>
      <w:r w:rsidRPr="00406CCE">
        <w:rPr>
          <w:sz w:val="40"/>
          <w:szCs w:val="40"/>
        </w:rPr>
        <w:lastRenderedPageBreak/>
        <w:t>would be happy to schedule a meeting to discuss this further and provide more context. Please let me know if this is something that we can discuss in more detail.</w:t>
      </w:r>
    </w:p>
    <w:p w14:paraId="02EB6954" w14:textId="77777777" w:rsidR="00663A15" w:rsidRPr="00406CCE" w:rsidRDefault="00663A15" w:rsidP="00663A15">
      <w:pPr>
        <w:rPr>
          <w:sz w:val="40"/>
          <w:szCs w:val="40"/>
        </w:rPr>
      </w:pPr>
    </w:p>
    <w:p w14:paraId="1C3471EB" w14:textId="77777777"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>Thank you for your time and consideration. I look forward to hearing. from you soon.</w:t>
      </w:r>
    </w:p>
    <w:p w14:paraId="2302F2E8" w14:textId="6E232905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432D710B" w14:textId="77777777" w:rsid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           </w:t>
      </w:r>
    </w:p>
    <w:p w14:paraId="415686C4" w14:textId="77777777" w:rsidR="00406CCE" w:rsidRDefault="00406CCE">
      <w:pPr>
        <w:rPr>
          <w:sz w:val="40"/>
          <w:szCs w:val="40"/>
        </w:rPr>
      </w:pPr>
    </w:p>
    <w:p w14:paraId="2F7CE9E4" w14:textId="77777777" w:rsidR="00406CCE" w:rsidRDefault="00406CCE">
      <w:pPr>
        <w:rPr>
          <w:sz w:val="40"/>
          <w:szCs w:val="40"/>
        </w:rPr>
      </w:pPr>
    </w:p>
    <w:p w14:paraId="66259DC0" w14:textId="77777777" w:rsidR="00406CCE" w:rsidRDefault="00406CCE">
      <w:pPr>
        <w:rPr>
          <w:sz w:val="40"/>
          <w:szCs w:val="40"/>
        </w:rPr>
      </w:pPr>
    </w:p>
    <w:p w14:paraId="4C21CB5B" w14:textId="77777777" w:rsidR="00406CCE" w:rsidRDefault="00406CCE">
      <w:pPr>
        <w:rPr>
          <w:sz w:val="40"/>
          <w:szCs w:val="40"/>
        </w:rPr>
      </w:pPr>
    </w:p>
    <w:p w14:paraId="47833E85" w14:textId="77777777" w:rsidR="00406CCE" w:rsidRDefault="00406CCE">
      <w:pPr>
        <w:rPr>
          <w:sz w:val="40"/>
          <w:szCs w:val="40"/>
        </w:rPr>
      </w:pPr>
    </w:p>
    <w:p w14:paraId="110253B4" w14:textId="77777777" w:rsidR="00406CCE" w:rsidRDefault="00406CCE">
      <w:pPr>
        <w:rPr>
          <w:sz w:val="40"/>
          <w:szCs w:val="40"/>
        </w:rPr>
      </w:pPr>
    </w:p>
    <w:p w14:paraId="2151DCA3" w14:textId="77777777" w:rsidR="00406CCE" w:rsidRDefault="00406CCE">
      <w:pPr>
        <w:rPr>
          <w:sz w:val="40"/>
          <w:szCs w:val="40"/>
        </w:rPr>
      </w:pPr>
    </w:p>
    <w:p w14:paraId="5C8A0E30" w14:textId="77777777" w:rsidR="00406CCE" w:rsidRDefault="00406CCE">
      <w:pPr>
        <w:rPr>
          <w:sz w:val="40"/>
          <w:szCs w:val="40"/>
        </w:rPr>
      </w:pPr>
    </w:p>
    <w:p w14:paraId="374F3163" w14:textId="77777777" w:rsidR="00406CCE" w:rsidRDefault="00406CCE">
      <w:pPr>
        <w:rPr>
          <w:sz w:val="40"/>
          <w:szCs w:val="40"/>
        </w:rPr>
      </w:pPr>
    </w:p>
    <w:p w14:paraId="742676A8" w14:textId="77777777" w:rsidR="00406CCE" w:rsidRDefault="00406CCE">
      <w:pPr>
        <w:rPr>
          <w:sz w:val="40"/>
          <w:szCs w:val="40"/>
        </w:rPr>
      </w:pPr>
    </w:p>
    <w:p w14:paraId="02A3071E" w14:textId="77777777" w:rsidR="00406CCE" w:rsidRDefault="00406CCE">
      <w:pPr>
        <w:rPr>
          <w:sz w:val="40"/>
          <w:szCs w:val="40"/>
        </w:rPr>
      </w:pPr>
    </w:p>
    <w:p w14:paraId="4354B595" w14:textId="77777777" w:rsidR="00406CCE" w:rsidRDefault="00406CCE">
      <w:pPr>
        <w:rPr>
          <w:sz w:val="40"/>
          <w:szCs w:val="40"/>
        </w:rPr>
      </w:pPr>
    </w:p>
    <w:p w14:paraId="23C6EB00" w14:textId="77777777" w:rsidR="00406CCE" w:rsidRDefault="00406CCE">
      <w:pPr>
        <w:rPr>
          <w:sz w:val="40"/>
          <w:szCs w:val="40"/>
        </w:rPr>
      </w:pPr>
    </w:p>
    <w:p w14:paraId="21322FA0" w14:textId="77777777" w:rsidR="00406CCE" w:rsidRDefault="00406CCE">
      <w:pPr>
        <w:rPr>
          <w:sz w:val="40"/>
          <w:szCs w:val="40"/>
        </w:rPr>
      </w:pPr>
    </w:p>
    <w:p w14:paraId="1D59D1B0" w14:textId="77777777" w:rsidR="00406CCE" w:rsidRDefault="00406CCE">
      <w:pPr>
        <w:rPr>
          <w:sz w:val="40"/>
          <w:szCs w:val="40"/>
        </w:rPr>
      </w:pPr>
    </w:p>
    <w:p w14:paraId="19CE0822" w14:textId="77777777" w:rsidR="00406CCE" w:rsidRDefault="00406CCE">
      <w:pPr>
        <w:rPr>
          <w:sz w:val="40"/>
          <w:szCs w:val="40"/>
        </w:rPr>
      </w:pPr>
    </w:p>
    <w:p w14:paraId="101AC6DD" w14:textId="249E524A" w:rsidR="00406CCE" w:rsidRPr="001C39DD" w:rsidRDefault="00663A15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  <w:r w:rsidR="00406CCE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</w:t>
      </w:r>
      <w:r w:rsidR="00406CCE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 email to client</w:t>
      </w: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6E4BBCD6" w14:textId="4705AE20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 xml:space="preserve">From: </w:t>
      </w:r>
      <w:hyperlink r:id="rId15" w:history="1">
        <w:r w:rsidR="007B34BA" w:rsidRPr="003B6644">
          <w:rPr>
            <w:rStyle w:val="Hyperlink"/>
            <w:sz w:val="40"/>
            <w:szCs w:val="40"/>
          </w:rPr>
          <w:t>shiwaniborana@gmail.com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To: </w:t>
      </w:r>
      <w:hyperlink r:id="rId16" w:history="1">
        <w:r w:rsidR="007B34BA" w:rsidRPr="003B6644">
          <w:rPr>
            <w:rStyle w:val="Hyperlink"/>
            <w:sz w:val="40"/>
            <w:szCs w:val="40"/>
          </w:rPr>
          <w:t>xzy@gmail.com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Subject: Introduction and Welcome to [Company Name]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 w:rsidR="0091355A">
        <w:rPr>
          <w:sz w:val="40"/>
          <w:szCs w:val="40"/>
        </w:rPr>
        <w:t>i</w:t>
      </w:r>
      <w:proofErr w:type="spellEnd"/>
    </w:p>
    <w:p w14:paraId="6A98528E" w14:textId="77777777" w:rsidR="00663A15" w:rsidRPr="00406CCE" w:rsidRDefault="00663A15">
      <w:pPr>
        <w:rPr>
          <w:sz w:val="40"/>
          <w:szCs w:val="40"/>
        </w:rPr>
      </w:pPr>
    </w:p>
    <w:p w14:paraId="70A3F251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am thrilled to introduce myself as [Your Name], (Your Position) at (Company Name). We are excited to have you on board as our valued client, and I am looking forward to working with you to achieve your goals.</w:t>
      </w:r>
    </w:p>
    <w:p w14:paraId="5C93FA5F" w14:textId="77777777" w:rsidR="00663A15" w:rsidRPr="00406CCE" w:rsidRDefault="00663A15">
      <w:pPr>
        <w:rPr>
          <w:sz w:val="40"/>
          <w:szCs w:val="40"/>
        </w:rPr>
      </w:pPr>
    </w:p>
    <w:p w14:paraId="33F8EC8C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As we discussed during our initial conversation, our team is committed to providing you with exceptional service and support to help you (briefly mention the specific objective or project). I want to assure you that we will work closely with you to understand your needs and preferences, and tailor our approach to meet your unique requirements.</w:t>
      </w:r>
    </w:p>
    <w:p w14:paraId="6F978F1F" w14:textId="77777777" w:rsidR="00663A15" w:rsidRPr="00406CCE" w:rsidRDefault="00663A15">
      <w:pPr>
        <w:rPr>
          <w:sz w:val="40"/>
          <w:szCs w:val="40"/>
        </w:rPr>
      </w:pPr>
    </w:p>
    <w:p w14:paraId="245A976B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lastRenderedPageBreak/>
        <w:t>A little about me: I have (number) years of experience in [Industry/field], and I am passionate about delivering high-quality results that exceed client expectations. My role is to ensure that you receive the best possible service and support throughout our collaboration.</w:t>
      </w:r>
    </w:p>
    <w:p w14:paraId="426FA0CA" w14:textId="77777777" w:rsidR="00663A15" w:rsidRPr="00406CCE" w:rsidRDefault="00663A15">
      <w:pPr>
        <w:rPr>
          <w:sz w:val="40"/>
          <w:szCs w:val="40"/>
        </w:rPr>
      </w:pPr>
    </w:p>
    <w:p w14:paraId="4F7832B5" w14:textId="77777777"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Thank you for choosing (Company Name), and I look forward to a successful collaboration.</w:t>
      </w:r>
    </w:p>
    <w:p w14:paraId="513E34FA" w14:textId="7F330525" w:rsidR="00663A15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p w14:paraId="5A8331E3" w14:textId="77777777" w:rsidR="00406CCE" w:rsidRDefault="00406CCE">
      <w:pPr>
        <w:rPr>
          <w:sz w:val="40"/>
          <w:szCs w:val="40"/>
        </w:rPr>
      </w:pPr>
    </w:p>
    <w:p w14:paraId="761DADD9" w14:textId="77777777" w:rsidR="00406CCE" w:rsidRDefault="00406CCE">
      <w:pPr>
        <w:rPr>
          <w:sz w:val="40"/>
          <w:szCs w:val="40"/>
        </w:rPr>
      </w:pPr>
    </w:p>
    <w:p w14:paraId="6BA35C9C" w14:textId="77777777" w:rsidR="00406CCE" w:rsidRDefault="00406CCE">
      <w:pPr>
        <w:rPr>
          <w:sz w:val="40"/>
          <w:szCs w:val="40"/>
        </w:rPr>
      </w:pPr>
    </w:p>
    <w:p w14:paraId="7524B365" w14:textId="77777777" w:rsidR="00406CCE" w:rsidRDefault="00406CCE">
      <w:pPr>
        <w:rPr>
          <w:sz w:val="40"/>
          <w:szCs w:val="40"/>
        </w:rPr>
      </w:pPr>
    </w:p>
    <w:p w14:paraId="1C032B18" w14:textId="77777777" w:rsidR="00406CCE" w:rsidRDefault="00406CCE">
      <w:pPr>
        <w:rPr>
          <w:sz w:val="40"/>
          <w:szCs w:val="40"/>
        </w:rPr>
      </w:pPr>
    </w:p>
    <w:p w14:paraId="409905DF" w14:textId="77777777" w:rsidR="00406CCE" w:rsidRDefault="00406CCE">
      <w:pPr>
        <w:rPr>
          <w:sz w:val="40"/>
          <w:szCs w:val="40"/>
        </w:rPr>
      </w:pPr>
    </w:p>
    <w:p w14:paraId="498300CC" w14:textId="77777777" w:rsidR="00406CCE" w:rsidRDefault="00406CCE">
      <w:pPr>
        <w:rPr>
          <w:sz w:val="40"/>
          <w:szCs w:val="40"/>
        </w:rPr>
      </w:pPr>
    </w:p>
    <w:p w14:paraId="41C26235" w14:textId="77777777" w:rsidR="00406CCE" w:rsidRDefault="00406CCE">
      <w:pPr>
        <w:rPr>
          <w:sz w:val="40"/>
          <w:szCs w:val="40"/>
        </w:rPr>
      </w:pPr>
    </w:p>
    <w:p w14:paraId="593E6BC3" w14:textId="77777777" w:rsidR="00406CCE" w:rsidRDefault="00406CCE">
      <w:pPr>
        <w:rPr>
          <w:sz w:val="40"/>
          <w:szCs w:val="40"/>
        </w:rPr>
      </w:pPr>
    </w:p>
    <w:p w14:paraId="4AB8EFE1" w14:textId="77777777" w:rsidR="00406CCE" w:rsidRDefault="00406CCE">
      <w:pPr>
        <w:rPr>
          <w:sz w:val="40"/>
          <w:szCs w:val="40"/>
        </w:rPr>
      </w:pPr>
    </w:p>
    <w:p w14:paraId="33D774FD" w14:textId="77777777" w:rsidR="00406CCE" w:rsidRDefault="00406CCE">
      <w:pPr>
        <w:rPr>
          <w:sz w:val="40"/>
          <w:szCs w:val="40"/>
        </w:rPr>
      </w:pPr>
    </w:p>
    <w:p w14:paraId="6BAFD71D" w14:textId="77777777" w:rsidR="00406CCE" w:rsidRDefault="00406CCE">
      <w:pPr>
        <w:rPr>
          <w:sz w:val="40"/>
          <w:szCs w:val="40"/>
        </w:rPr>
      </w:pPr>
    </w:p>
    <w:p w14:paraId="53DC5F22" w14:textId="77777777" w:rsidR="00406CCE" w:rsidRDefault="00406CCE">
      <w:pPr>
        <w:rPr>
          <w:sz w:val="40"/>
          <w:szCs w:val="40"/>
        </w:rPr>
      </w:pPr>
    </w:p>
    <w:p w14:paraId="483A6EE5" w14:textId="77777777" w:rsidR="00406CCE" w:rsidRDefault="00406CCE">
      <w:pPr>
        <w:rPr>
          <w:sz w:val="40"/>
          <w:szCs w:val="40"/>
        </w:rPr>
      </w:pPr>
    </w:p>
    <w:p w14:paraId="04BD3557" w14:textId="77777777" w:rsidR="00406CCE" w:rsidRDefault="00406CCE">
      <w:pPr>
        <w:rPr>
          <w:sz w:val="40"/>
          <w:szCs w:val="40"/>
        </w:rPr>
      </w:pPr>
    </w:p>
    <w:p w14:paraId="69B3FE87" w14:textId="56CC31D7" w:rsidR="00406CCE" w:rsidRDefault="0091355A">
      <w:pPr>
        <w:rPr>
          <w:sz w:val="40"/>
          <w:szCs w:val="40"/>
        </w:rPr>
      </w:pPr>
      <w:r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</w:t>
      </w:r>
      <w:r w:rsidR="001C39DD" w:rsidRPr="001C39DD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</w:t>
      </w:r>
      <w:r w:rsidR="00406CCE" w:rsidRPr="001C39D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06CCE" w:rsidRPr="001C39D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Resignation E-mail</w:t>
      </w:r>
      <w:r w:rsidR="00406CCE" w:rsidRPr="008C784C">
        <w:rPr>
          <w:color w:val="2E74B5" w:themeColor="accent1" w:themeShade="BF"/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 xml:space="preserve">From: </w:t>
      </w:r>
      <w:hyperlink r:id="rId17" w:history="1">
        <w:r w:rsidR="007B34BA" w:rsidRPr="003B6644">
          <w:rPr>
            <w:rStyle w:val="Hyperlink"/>
            <w:sz w:val="40"/>
            <w:szCs w:val="40"/>
          </w:rPr>
          <w:t>shiwaniborana@gmail.com</w:t>
        </w:r>
      </w:hyperlink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 xml:space="preserve">To:  </w:t>
      </w:r>
      <w:hyperlink r:id="rId18" w:history="1">
        <w:r w:rsidR="00406CCE" w:rsidRPr="00406CCE">
          <w:rPr>
            <w:rStyle w:val="Hyperlink"/>
            <w:sz w:val="40"/>
            <w:szCs w:val="40"/>
          </w:rPr>
          <w:t>manager@company.com</w:t>
        </w:r>
      </w:hyperlink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>Subject: Resignation</w:t>
      </w:r>
      <w:r w:rsidR="00406CCE" w:rsidRPr="00406CCE">
        <w:rPr>
          <w:sz w:val="40"/>
          <w:szCs w:val="40"/>
        </w:rPr>
        <w:br/>
      </w:r>
      <w:r w:rsidR="00406CCE" w:rsidRPr="00406CCE">
        <w:rPr>
          <w:sz w:val="40"/>
          <w:szCs w:val="40"/>
        </w:rPr>
        <w:br/>
        <w:t xml:space="preserve">Dear: </w:t>
      </w:r>
      <w:r w:rsidR="00BD3E29">
        <w:rPr>
          <w:sz w:val="40"/>
          <w:szCs w:val="40"/>
        </w:rPr>
        <w:t xml:space="preserve">Preeti </w:t>
      </w:r>
      <w:proofErr w:type="spellStart"/>
      <w:r w:rsidR="00BD3E29">
        <w:rPr>
          <w:sz w:val="40"/>
          <w:szCs w:val="40"/>
        </w:rPr>
        <w:t>son</w:t>
      </w:r>
      <w:r>
        <w:rPr>
          <w:sz w:val="40"/>
          <w:szCs w:val="40"/>
        </w:rPr>
        <w:t>i</w:t>
      </w:r>
      <w:proofErr w:type="spellEnd"/>
    </w:p>
    <w:p w14:paraId="39387C87" w14:textId="77777777" w:rsidR="00406CCE" w:rsidRDefault="00406CCE">
      <w:pPr>
        <w:rPr>
          <w:sz w:val="40"/>
          <w:szCs w:val="40"/>
        </w:rPr>
      </w:pPr>
    </w:p>
    <w:p w14:paraId="470E07B5" w14:textId="77777777" w:rsidR="00406CCE" w:rsidRDefault="00406CCE" w:rsidP="0091355A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Kindly accept this mail as my formal resignation from my position as </w:t>
      </w:r>
      <w:proofErr w:type="gramStart"/>
      <w:r w:rsidRPr="00406CCE">
        <w:rPr>
          <w:sz w:val="40"/>
          <w:szCs w:val="40"/>
        </w:rPr>
        <w:t>Front end</w:t>
      </w:r>
      <w:proofErr w:type="gramEnd"/>
      <w:r w:rsidRPr="00406CCE">
        <w:rPr>
          <w:sz w:val="40"/>
          <w:szCs w:val="40"/>
        </w:rPr>
        <w:t xml:space="preserve"> Development with XYZ Pvt. </w:t>
      </w:r>
      <w:r>
        <w:rPr>
          <w:sz w:val="40"/>
          <w:szCs w:val="40"/>
        </w:rPr>
        <w:t>Ltd. effective 30 September 2024</w:t>
      </w:r>
      <w:r w:rsidRPr="00406CCE">
        <w:rPr>
          <w:sz w:val="40"/>
          <w:szCs w:val="40"/>
        </w:rPr>
        <w:t xml:space="preserve">, hereby giving 2 </w:t>
      </w:r>
      <w:proofErr w:type="spellStart"/>
      <w:r w:rsidRPr="00406CCE">
        <w:rPr>
          <w:sz w:val="40"/>
          <w:szCs w:val="40"/>
        </w:rPr>
        <w:t>weeks notice</w:t>
      </w:r>
      <w:proofErr w:type="spellEnd"/>
      <w:r w:rsidRPr="00406CCE">
        <w:rPr>
          <w:sz w:val="40"/>
          <w:szCs w:val="40"/>
        </w:rPr>
        <w:t xml:space="preserve"> as stated under the terms of my employment contract.</w:t>
      </w:r>
    </w:p>
    <w:p w14:paraId="004A7B3B" w14:textId="77777777" w:rsidR="00406CCE" w:rsidRDefault="00406CCE" w:rsidP="0091355A">
      <w:pPr>
        <w:rPr>
          <w:sz w:val="40"/>
          <w:szCs w:val="40"/>
        </w:rPr>
      </w:pPr>
    </w:p>
    <w:p w14:paraId="44663D0E" w14:textId="77777777" w:rsidR="00406CCE" w:rsidRDefault="00406CCE" w:rsidP="0091355A">
      <w:pPr>
        <w:rPr>
          <w:sz w:val="40"/>
          <w:szCs w:val="40"/>
        </w:rPr>
      </w:pPr>
      <w:r w:rsidRPr="00406CCE">
        <w:rPr>
          <w:sz w:val="40"/>
          <w:szCs w:val="40"/>
        </w:rPr>
        <w:t>I am grateful for your tremendous support and guidance and also sincerely appreciate all the knowledge and experience gained during my tenure.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I am fully committed until my last working day. Please let me know how I can be of further assistance. I wish you company continued success.</w:t>
      </w:r>
    </w:p>
    <w:p w14:paraId="21412BE3" w14:textId="781882AE" w:rsidR="00406CCE" w:rsidRPr="00406CCE" w:rsidRDefault="00406CCE">
      <w:pPr>
        <w:rPr>
          <w:sz w:val="40"/>
          <w:szCs w:val="40"/>
        </w:rPr>
      </w:pPr>
      <w:r>
        <w:rPr>
          <w:sz w:val="40"/>
          <w:szCs w:val="40"/>
        </w:rPr>
        <w:t>Best regards</w:t>
      </w:r>
      <w:r w:rsidRPr="00406CCE">
        <w:rPr>
          <w:sz w:val="40"/>
          <w:szCs w:val="40"/>
        </w:rPr>
        <w:br/>
      </w:r>
      <w:r w:rsidR="0091355A">
        <w:rPr>
          <w:sz w:val="40"/>
          <w:szCs w:val="40"/>
        </w:rPr>
        <w:t>Shiwani borana</w:t>
      </w:r>
    </w:p>
    <w:sectPr w:rsidR="00406CCE" w:rsidRPr="004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529324">
    <w:abstractNumId w:val="19"/>
  </w:num>
  <w:num w:numId="2" w16cid:durableId="1244603043">
    <w:abstractNumId w:val="12"/>
  </w:num>
  <w:num w:numId="3" w16cid:durableId="1243878044">
    <w:abstractNumId w:val="10"/>
  </w:num>
  <w:num w:numId="4" w16cid:durableId="1700203147">
    <w:abstractNumId w:val="21"/>
  </w:num>
  <w:num w:numId="5" w16cid:durableId="2139445270">
    <w:abstractNumId w:val="13"/>
  </w:num>
  <w:num w:numId="6" w16cid:durableId="1709604237">
    <w:abstractNumId w:val="16"/>
  </w:num>
  <w:num w:numId="7" w16cid:durableId="17854384">
    <w:abstractNumId w:val="18"/>
  </w:num>
  <w:num w:numId="8" w16cid:durableId="1087649872">
    <w:abstractNumId w:val="9"/>
  </w:num>
  <w:num w:numId="9" w16cid:durableId="1115830554">
    <w:abstractNumId w:val="7"/>
  </w:num>
  <w:num w:numId="10" w16cid:durableId="1557089426">
    <w:abstractNumId w:val="6"/>
  </w:num>
  <w:num w:numId="11" w16cid:durableId="64686365">
    <w:abstractNumId w:val="5"/>
  </w:num>
  <w:num w:numId="12" w16cid:durableId="981928116">
    <w:abstractNumId w:val="4"/>
  </w:num>
  <w:num w:numId="13" w16cid:durableId="1125001141">
    <w:abstractNumId w:val="8"/>
  </w:num>
  <w:num w:numId="14" w16cid:durableId="1577785732">
    <w:abstractNumId w:val="3"/>
  </w:num>
  <w:num w:numId="15" w16cid:durableId="1136946120">
    <w:abstractNumId w:val="2"/>
  </w:num>
  <w:num w:numId="16" w16cid:durableId="1667443435">
    <w:abstractNumId w:val="1"/>
  </w:num>
  <w:num w:numId="17" w16cid:durableId="377315581">
    <w:abstractNumId w:val="0"/>
  </w:num>
  <w:num w:numId="18" w16cid:durableId="1276016151">
    <w:abstractNumId w:val="14"/>
  </w:num>
  <w:num w:numId="19" w16cid:durableId="675618140">
    <w:abstractNumId w:val="15"/>
  </w:num>
  <w:num w:numId="20" w16cid:durableId="1569223062">
    <w:abstractNumId w:val="20"/>
  </w:num>
  <w:num w:numId="21" w16cid:durableId="1805732639">
    <w:abstractNumId w:val="17"/>
  </w:num>
  <w:num w:numId="22" w16cid:durableId="1422019713">
    <w:abstractNumId w:val="11"/>
  </w:num>
  <w:num w:numId="23" w16cid:durableId="92620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15"/>
    <w:rsid w:val="001C39DD"/>
    <w:rsid w:val="00406CCE"/>
    <w:rsid w:val="00452D91"/>
    <w:rsid w:val="004F737C"/>
    <w:rsid w:val="005147C2"/>
    <w:rsid w:val="00645252"/>
    <w:rsid w:val="0066363C"/>
    <w:rsid w:val="00663A15"/>
    <w:rsid w:val="00671358"/>
    <w:rsid w:val="006D3D74"/>
    <w:rsid w:val="007B34BA"/>
    <w:rsid w:val="0083569A"/>
    <w:rsid w:val="008C784C"/>
    <w:rsid w:val="0091355A"/>
    <w:rsid w:val="00926F46"/>
    <w:rsid w:val="00A534FE"/>
    <w:rsid w:val="00A9204E"/>
    <w:rsid w:val="00B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56C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6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iwaniborana@gmail.com" TargetMode="External"/><Relationship Id="rId18" Type="http://schemas.openxmlformats.org/officeDocument/2006/relationships/hyperlink" Target="mailto:manager@company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yz@gmail.com" TargetMode="External"/><Relationship Id="rId17" Type="http://schemas.openxmlformats.org/officeDocument/2006/relationships/hyperlink" Target="mailto:shiwaniborana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xz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shiwaniboran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hiwaniborana@gmail.com" TargetMode="External"/><Relationship Id="rId10" Type="http://schemas.openxmlformats.org/officeDocument/2006/relationships/hyperlink" Target="mailto:xyz@gmail.com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hiwaniborana@gmail.com" TargetMode="External"/><Relationship Id="rId14" Type="http://schemas.openxmlformats.org/officeDocument/2006/relationships/hyperlink" Target="mailto:xy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84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shiwani borana</cp:lastModifiedBy>
  <cp:revision>7</cp:revision>
  <dcterms:created xsi:type="dcterms:W3CDTF">2024-10-04T12:52:00Z</dcterms:created>
  <dcterms:modified xsi:type="dcterms:W3CDTF">2024-11-28T05:29:00Z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